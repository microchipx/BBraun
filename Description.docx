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2533" w14:textId="71097536" w:rsidR="0055261C" w:rsidRPr="00EC5866" w:rsidRDefault="002D25E1" w:rsidP="00EC5866">
      <w:pPr>
        <w:jc w:val="center"/>
        <w:rPr>
          <w:sz w:val="40"/>
          <w:szCs w:val="40"/>
          <w:lang/>
        </w:rPr>
      </w:pPr>
      <w:r>
        <w:rPr>
          <w:sz w:val="40"/>
          <w:szCs w:val="40"/>
          <w:lang/>
        </w:rPr>
        <w:t xml:space="preserve">Task: </w:t>
      </w:r>
      <w:r w:rsidR="00EC5866">
        <w:rPr>
          <w:sz w:val="40"/>
          <w:szCs w:val="40"/>
          <w:lang/>
        </w:rPr>
        <w:t>Simple Motion tracking</w:t>
      </w:r>
    </w:p>
    <w:p w14:paraId="25E9F9DB" w14:textId="77777777" w:rsidR="002D25E1" w:rsidRDefault="002D25E1" w:rsidP="0055261C">
      <w:pPr>
        <w:rPr>
          <w:sz w:val="40"/>
          <w:szCs w:val="40"/>
        </w:rPr>
      </w:pPr>
    </w:p>
    <w:p w14:paraId="2F964EF2" w14:textId="77777777" w:rsidR="00FD0E18" w:rsidRPr="00FD0E18" w:rsidRDefault="00FD0E18" w:rsidP="00FD0E18">
      <w:p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Goals:</w:t>
      </w:r>
    </w:p>
    <w:p w14:paraId="0A16F288" w14:textId="77777777" w:rsidR="00FD0E18" w:rsidRPr="00FD0E18" w:rsidRDefault="00FD0E18" w:rsidP="00FD0E18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To wake up the controller on motion</w:t>
      </w:r>
    </w:p>
    <w:p w14:paraId="6A84043D" w14:textId="77777777" w:rsidR="00FD0E18" w:rsidRPr="00FD0E18" w:rsidRDefault="00FD0E18" w:rsidP="00FD0E18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To wake up the controller 1 time in every 5 minutes</w:t>
      </w:r>
    </w:p>
    <w:p w14:paraId="2BD29B9C" w14:textId="3107FFFF" w:rsidR="00FD0E18" w:rsidRPr="00FD0E18" w:rsidRDefault="00FD0E18" w:rsidP="00FD0E18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When woken up pack and store the real-time and Accelerometer values in the RAM</w:t>
      </w:r>
    </w:p>
    <w:p w14:paraId="6A2F18AD" w14:textId="77777777" w:rsidR="00FD0E18" w:rsidRPr="00FD0E18" w:rsidRDefault="00FD0E18" w:rsidP="0055261C">
      <w:pPr>
        <w:rPr>
          <w:rFonts w:ascii="Arial" w:hAnsi="Arial" w:cs="Arial"/>
          <w:sz w:val="24"/>
          <w:szCs w:val="24"/>
          <w:lang/>
        </w:rPr>
      </w:pPr>
    </w:p>
    <w:p w14:paraId="4B96EAA3" w14:textId="42D2A154" w:rsidR="00EC5866" w:rsidRPr="00FD0E18" w:rsidRDefault="00EC5866" w:rsidP="00FD0E18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Draw the electronics schematics</w:t>
      </w:r>
    </w:p>
    <w:p w14:paraId="17A0F4FD" w14:textId="312252D0" w:rsidR="00A9204E" w:rsidRPr="00FD0E18" w:rsidRDefault="00EC5866" w:rsidP="00EC586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Atmel AT89LP3240/6440</w:t>
      </w:r>
      <w:r w:rsidR="0046578B">
        <w:rPr>
          <w:rFonts w:ascii="Arial" w:hAnsi="Arial" w:cs="Arial"/>
          <w:sz w:val="24"/>
          <w:szCs w:val="24"/>
          <w:lang w:val="de-DE"/>
        </w:rPr>
        <w:t xml:space="preserve"> or any 8bit controller</w:t>
      </w:r>
    </w:p>
    <w:p w14:paraId="5D26D512" w14:textId="0F9BD3D6" w:rsidR="00EC5866" w:rsidRPr="00FD0E18" w:rsidRDefault="00EC5866" w:rsidP="00EC586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Extreme Low Power RTC Module RV-</w:t>
      </w:r>
      <w:r w:rsidR="0046578B">
        <w:rPr>
          <w:rFonts w:ascii="Arial" w:hAnsi="Arial" w:cs="Arial"/>
          <w:sz w:val="24"/>
          <w:szCs w:val="24"/>
          <w:lang w:val="de-DE"/>
        </w:rPr>
        <w:t>3</w:t>
      </w:r>
      <w:r w:rsidRPr="00FD0E18">
        <w:rPr>
          <w:rFonts w:ascii="Arial" w:hAnsi="Arial" w:cs="Arial"/>
          <w:sz w:val="24"/>
          <w:szCs w:val="24"/>
          <w:lang/>
        </w:rPr>
        <w:t>028-C7</w:t>
      </w:r>
    </w:p>
    <w:p w14:paraId="70253451" w14:textId="57DBFBD8" w:rsidR="00EC5866" w:rsidRPr="00FD0E18" w:rsidRDefault="00EC5866" w:rsidP="00EC586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3-Axis Low-g Accelerometer FXLS896</w:t>
      </w:r>
      <w:r w:rsidR="0046578B">
        <w:rPr>
          <w:rFonts w:ascii="Arial" w:hAnsi="Arial" w:cs="Arial"/>
          <w:sz w:val="24"/>
          <w:szCs w:val="24"/>
          <w:lang w:val="de-DE"/>
        </w:rPr>
        <w:t>2</w:t>
      </w:r>
      <w:r w:rsidRPr="00FD0E18">
        <w:rPr>
          <w:rFonts w:ascii="Arial" w:hAnsi="Arial" w:cs="Arial"/>
          <w:sz w:val="24"/>
          <w:szCs w:val="24"/>
          <w:lang/>
        </w:rPr>
        <w:t>AF</w:t>
      </w:r>
    </w:p>
    <w:p w14:paraId="3737BC03" w14:textId="77777777" w:rsidR="00EC5866" w:rsidRPr="00FD0E18" w:rsidRDefault="00EC5866" w:rsidP="00EC5866">
      <w:pPr>
        <w:rPr>
          <w:rFonts w:ascii="Arial" w:hAnsi="Arial" w:cs="Arial"/>
          <w:sz w:val="24"/>
          <w:szCs w:val="24"/>
          <w:lang/>
        </w:rPr>
      </w:pPr>
    </w:p>
    <w:p w14:paraId="6F74E7DC" w14:textId="4BFA4F4C" w:rsidR="00EC5866" w:rsidRPr="00FD0E18" w:rsidRDefault="00EC5866" w:rsidP="00FD0E18">
      <w:pPr>
        <w:ind w:left="360"/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Hand-drawn schematics are enough.</w:t>
      </w:r>
    </w:p>
    <w:p w14:paraId="6FBE69FE" w14:textId="7942B228" w:rsidR="00EC5866" w:rsidRPr="00FD0E18" w:rsidRDefault="00EC5866" w:rsidP="00FD0E18">
      <w:pPr>
        <w:ind w:left="360"/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No need to design the power supply unit.</w:t>
      </w:r>
    </w:p>
    <w:p w14:paraId="0337A9E0" w14:textId="51A07FF1" w:rsidR="00EC5866" w:rsidRPr="00FD0E18" w:rsidRDefault="00EC5866" w:rsidP="00FD0E18">
      <w:pPr>
        <w:ind w:left="360"/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Please add any passive components necessary and substantiate.</w:t>
      </w:r>
    </w:p>
    <w:p w14:paraId="14E35120" w14:textId="77777777" w:rsidR="0055261C" w:rsidRPr="00FD0E18" w:rsidRDefault="0055261C" w:rsidP="0055261C">
      <w:pPr>
        <w:rPr>
          <w:rFonts w:ascii="Arial" w:hAnsi="Arial" w:cs="Arial"/>
          <w:sz w:val="24"/>
          <w:szCs w:val="24"/>
        </w:rPr>
      </w:pPr>
    </w:p>
    <w:p w14:paraId="75FFE81D" w14:textId="2081F456" w:rsidR="00FD0E18" w:rsidRPr="00FD0E18" w:rsidRDefault="00FD0E18" w:rsidP="00FD0E18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  <w:lang/>
        </w:rPr>
      </w:pPr>
      <w:r w:rsidRPr="00FD0E18">
        <w:rPr>
          <w:rFonts w:ascii="Arial" w:hAnsi="Arial" w:cs="Arial"/>
          <w:sz w:val="24"/>
          <w:szCs w:val="24"/>
          <w:lang/>
        </w:rPr>
        <w:t>Develop the firmware</w:t>
      </w:r>
      <w:r w:rsidR="0046578B">
        <w:rPr>
          <w:rFonts w:ascii="Arial" w:hAnsi="Arial" w:cs="Arial"/>
          <w:sz w:val="24"/>
          <w:szCs w:val="24"/>
          <w:lang w:val="de-DE"/>
        </w:rPr>
        <w:t xml:space="preserve"> in assembler</w:t>
      </w:r>
    </w:p>
    <w:p w14:paraId="57BEC8BF" w14:textId="547C380F" w:rsidR="0055261C" w:rsidRDefault="0055261C" w:rsidP="00FD0E18">
      <w:pPr>
        <w:rPr>
          <w:sz w:val="28"/>
          <w:szCs w:val="28"/>
        </w:rPr>
      </w:pPr>
    </w:p>
    <w:p w14:paraId="208FC419" w14:textId="394849CA" w:rsidR="00FD0E18" w:rsidRDefault="00FD0E18" w:rsidP="00FD0E18">
      <w:pPr>
        <w:ind w:left="360"/>
        <w:rPr>
          <w:sz w:val="28"/>
          <w:szCs w:val="28"/>
          <w:lang/>
        </w:rPr>
      </w:pPr>
      <w:r>
        <w:rPr>
          <w:sz w:val="28"/>
          <w:szCs w:val="28"/>
          <w:lang/>
        </w:rPr>
        <w:t>Define and substantiate controller configurations</w:t>
      </w:r>
    </w:p>
    <w:p w14:paraId="2D2E4555" w14:textId="7B152E61" w:rsidR="00FD0E18" w:rsidRDefault="00FD0E18" w:rsidP="00FD0E18">
      <w:pPr>
        <w:ind w:left="360"/>
        <w:rPr>
          <w:sz w:val="28"/>
          <w:szCs w:val="28"/>
          <w:lang/>
        </w:rPr>
      </w:pPr>
      <w:r>
        <w:rPr>
          <w:sz w:val="28"/>
          <w:szCs w:val="28"/>
          <w:lang/>
        </w:rPr>
        <w:t>Define and substantiate the scheduling</w:t>
      </w:r>
    </w:p>
    <w:p w14:paraId="3D31AC8F" w14:textId="219B6B39" w:rsidR="00FD0E18" w:rsidRDefault="00FD0E18" w:rsidP="00FD0E18">
      <w:pPr>
        <w:ind w:left="360"/>
        <w:rPr>
          <w:sz w:val="28"/>
          <w:szCs w:val="28"/>
          <w:lang/>
        </w:rPr>
      </w:pPr>
      <w:r>
        <w:rPr>
          <w:sz w:val="28"/>
          <w:szCs w:val="28"/>
          <w:lang/>
        </w:rPr>
        <w:t>Estimate the memory overflow considering the motion-wakeup occurs on an average 10 times per day.</w:t>
      </w:r>
    </w:p>
    <w:p w14:paraId="139D10DB" w14:textId="77777777" w:rsidR="00FD0E18" w:rsidRDefault="00FD0E18" w:rsidP="00FD0E18">
      <w:pPr>
        <w:rPr>
          <w:sz w:val="28"/>
          <w:szCs w:val="28"/>
          <w:lang/>
        </w:rPr>
      </w:pPr>
    </w:p>
    <w:p w14:paraId="0E216241" w14:textId="7C97C5FB" w:rsidR="00FD0E18" w:rsidRDefault="00FD0E18" w:rsidP="00FD0E18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No need to have a fully working/ tested firmware.</w:t>
      </w:r>
    </w:p>
    <w:p w14:paraId="57B57CC0" w14:textId="3CD04506" w:rsidR="00FD0E18" w:rsidRDefault="00FD0E18" w:rsidP="00FD0E18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    Please use block diagrams/ flow diagram to explain.</w:t>
      </w:r>
    </w:p>
    <w:p w14:paraId="77317C6A" w14:textId="77777777" w:rsidR="00FD0E18" w:rsidRDefault="00FD0E18" w:rsidP="00FD0E18">
      <w:pPr>
        <w:rPr>
          <w:sz w:val="28"/>
          <w:szCs w:val="28"/>
          <w:lang/>
        </w:rPr>
      </w:pPr>
    </w:p>
    <w:p w14:paraId="7A8B9328" w14:textId="77777777" w:rsidR="00FD0E18" w:rsidRDefault="00FD0E18" w:rsidP="00FD0E18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Note: </w:t>
      </w:r>
    </w:p>
    <w:p w14:paraId="4BE88E52" w14:textId="67910B28" w:rsidR="00FD0E18" w:rsidRDefault="00FD0E18" w:rsidP="00FD0E18">
      <w:pPr>
        <w:pStyle w:val="Listenabsatz"/>
        <w:numPr>
          <w:ilvl w:val="0"/>
          <w:numId w:val="29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Please find the datasheets along with the task.</w:t>
      </w:r>
    </w:p>
    <w:p w14:paraId="62253C04" w14:textId="091D80F3" w:rsidR="00FD0E18" w:rsidRPr="00FD0E18" w:rsidRDefault="00FD0E18" w:rsidP="00FD0E18">
      <w:pPr>
        <w:pStyle w:val="Listenabsatz"/>
        <w:numPr>
          <w:ilvl w:val="0"/>
          <w:numId w:val="29"/>
        </w:numPr>
        <w:rPr>
          <w:sz w:val="28"/>
          <w:szCs w:val="28"/>
          <w:lang/>
        </w:rPr>
      </w:pPr>
      <w:r w:rsidRPr="00FD0E18">
        <w:rPr>
          <w:sz w:val="28"/>
          <w:szCs w:val="28"/>
          <w:lang/>
        </w:rPr>
        <w:t>Not mandatory but preferred to have the questions &amp; answers packed and send via git versioning.</w:t>
      </w:r>
    </w:p>
    <w:p w14:paraId="72FEBDEA" w14:textId="77777777" w:rsidR="00FD0E18" w:rsidRDefault="00FD0E18" w:rsidP="00FD0E18">
      <w:pPr>
        <w:rPr>
          <w:sz w:val="28"/>
          <w:szCs w:val="28"/>
          <w:lang/>
        </w:rPr>
      </w:pPr>
    </w:p>
    <w:p w14:paraId="4091BB07" w14:textId="5E6C6154" w:rsidR="00FD0E18" w:rsidRDefault="00FD0E18" w:rsidP="00FD0E18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Thank you very much for interest. </w:t>
      </w:r>
    </w:p>
    <w:p w14:paraId="4056E61A" w14:textId="08AE940D" w:rsidR="00FD0E18" w:rsidRDefault="00FD0E18" w:rsidP="00FD0E18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Wish you good luck.</w:t>
      </w:r>
    </w:p>
    <w:p w14:paraId="07C4A874" w14:textId="77777777" w:rsidR="00FD0E18" w:rsidRPr="00FD0E18" w:rsidRDefault="00FD0E18" w:rsidP="00FD0E18">
      <w:pPr>
        <w:rPr>
          <w:sz w:val="28"/>
          <w:szCs w:val="28"/>
          <w:lang/>
        </w:rPr>
      </w:pPr>
    </w:p>
    <w:sectPr w:rsidR="00FD0E18" w:rsidRPr="00FD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813023"/>
    <w:multiLevelType w:val="hybridMultilevel"/>
    <w:tmpl w:val="EC181B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0726247"/>
    <w:multiLevelType w:val="hybridMultilevel"/>
    <w:tmpl w:val="D1D44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F39A9"/>
    <w:multiLevelType w:val="hybridMultilevel"/>
    <w:tmpl w:val="9B1AE1AC"/>
    <w:lvl w:ilvl="0" w:tplc="DE46B9F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36A37"/>
    <w:multiLevelType w:val="hybridMultilevel"/>
    <w:tmpl w:val="F00246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F125A"/>
    <w:multiLevelType w:val="hybridMultilevel"/>
    <w:tmpl w:val="1EE6AEFA"/>
    <w:lvl w:ilvl="0" w:tplc="0E30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151940"/>
    <w:multiLevelType w:val="hybridMultilevel"/>
    <w:tmpl w:val="4DBA4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7558">
    <w:abstractNumId w:val="21"/>
  </w:num>
  <w:num w:numId="2" w16cid:durableId="734550840">
    <w:abstractNumId w:val="12"/>
  </w:num>
  <w:num w:numId="3" w16cid:durableId="935016341">
    <w:abstractNumId w:val="10"/>
  </w:num>
  <w:num w:numId="4" w16cid:durableId="1357347108">
    <w:abstractNumId w:val="23"/>
  </w:num>
  <w:num w:numId="5" w16cid:durableId="52122429">
    <w:abstractNumId w:val="13"/>
  </w:num>
  <w:num w:numId="6" w16cid:durableId="2023894649">
    <w:abstractNumId w:val="17"/>
  </w:num>
  <w:num w:numId="7" w16cid:durableId="307560988">
    <w:abstractNumId w:val="19"/>
  </w:num>
  <w:num w:numId="8" w16cid:durableId="2043019286">
    <w:abstractNumId w:val="9"/>
  </w:num>
  <w:num w:numId="9" w16cid:durableId="1728263626">
    <w:abstractNumId w:val="7"/>
  </w:num>
  <w:num w:numId="10" w16cid:durableId="1058437518">
    <w:abstractNumId w:val="6"/>
  </w:num>
  <w:num w:numId="11" w16cid:durableId="1409838843">
    <w:abstractNumId w:val="5"/>
  </w:num>
  <w:num w:numId="12" w16cid:durableId="2032802541">
    <w:abstractNumId w:val="4"/>
  </w:num>
  <w:num w:numId="13" w16cid:durableId="1213224412">
    <w:abstractNumId w:val="8"/>
  </w:num>
  <w:num w:numId="14" w16cid:durableId="1315063143">
    <w:abstractNumId w:val="3"/>
  </w:num>
  <w:num w:numId="15" w16cid:durableId="1319656170">
    <w:abstractNumId w:val="2"/>
  </w:num>
  <w:num w:numId="16" w16cid:durableId="636954401">
    <w:abstractNumId w:val="1"/>
  </w:num>
  <w:num w:numId="17" w16cid:durableId="309603293">
    <w:abstractNumId w:val="0"/>
  </w:num>
  <w:num w:numId="18" w16cid:durableId="1513448091">
    <w:abstractNumId w:val="14"/>
  </w:num>
  <w:num w:numId="19" w16cid:durableId="641891053">
    <w:abstractNumId w:val="15"/>
  </w:num>
  <w:num w:numId="20" w16cid:durableId="107698220">
    <w:abstractNumId w:val="22"/>
  </w:num>
  <w:num w:numId="21" w16cid:durableId="493881188">
    <w:abstractNumId w:val="18"/>
  </w:num>
  <w:num w:numId="22" w16cid:durableId="2074766456">
    <w:abstractNumId w:val="11"/>
  </w:num>
  <w:num w:numId="23" w16cid:durableId="826940214">
    <w:abstractNumId w:val="27"/>
  </w:num>
  <w:num w:numId="24" w16cid:durableId="2131052592">
    <w:abstractNumId w:val="20"/>
  </w:num>
  <w:num w:numId="25" w16cid:durableId="1138450164">
    <w:abstractNumId w:val="26"/>
  </w:num>
  <w:num w:numId="26" w16cid:durableId="666205802">
    <w:abstractNumId w:val="24"/>
  </w:num>
  <w:num w:numId="27" w16cid:durableId="983236821">
    <w:abstractNumId w:val="28"/>
  </w:num>
  <w:num w:numId="28" w16cid:durableId="2059890658">
    <w:abstractNumId w:val="16"/>
  </w:num>
  <w:num w:numId="29" w16cid:durableId="6097062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1C"/>
    <w:rsid w:val="002D25E1"/>
    <w:rsid w:val="0046578B"/>
    <w:rsid w:val="0055261C"/>
    <w:rsid w:val="00645252"/>
    <w:rsid w:val="006D3D74"/>
    <w:rsid w:val="0083569A"/>
    <w:rsid w:val="00A9204E"/>
    <w:rsid w:val="00EC5866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61AD"/>
  <w15:chartTrackingRefBased/>
  <w15:docId w15:val="{F5FE6871-2C0D-40FD-8E73-E0DC99E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569A"/>
  </w:style>
  <w:style w:type="paragraph" w:styleId="berschrift1">
    <w:name w:val="heading 1"/>
    <w:basedOn w:val="Standard"/>
    <w:next w:val="Standard"/>
    <w:link w:val="berschrift1Zchn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645252"/>
    <w:rPr>
      <w:i/>
      <w:iCs/>
      <w:color w:val="1F4E79" w:themeColor="accent1" w:themeShade="8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252"/>
    <w:rPr>
      <w:i/>
      <w:iCs/>
      <w:color w:val="1F4E79" w:themeColor="accent1" w:themeShade="80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645252"/>
    <w:rPr>
      <w:color w:val="1F4E79" w:themeColor="accent1" w:themeShade="80"/>
      <w:u w:val="single"/>
    </w:rPr>
  </w:style>
  <w:style w:type="character" w:styleId="BesuchterLink">
    <w:name w:val="FollowedHyperlink"/>
    <w:basedOn w:val="Absatz-Standardschriftart"/>
    <w:uiPriority w:val="99"/>
    <w:unhideWhenUsed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45252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45252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4525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5252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5252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525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5252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5252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45252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45252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525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5252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5252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45252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45252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645252"/>
    <w:rPr>
      <w:color w:val="3B3838" w:themeColor="background2" w:themeShade="40"/>
    </w:rPr>
  </w:style>
  <w:style w:type="paragraph" w:styleId="Kopfzeile">
    <w:name w:val="header"/>
    <w:basedOn w:val="Standard"/>
    <w:link w:val="KopfzeileZchn"/>
    <w:uiPriority w:val="99"/>
    <w:semiHidden/>
    <w:unhideWhenUsed/>
    <w:rsid w:val="006D3D74"/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3D74"/>
  </w:style>
  <w:style w:type="paragraph" w:styleId="Fuzeile">
    <w:name w:val="footer"/>
    <w:basedOn w:val="Standard"/>
    <w:link w:val="FuzeileZchn"/>
    <w:uiPriority w:val="99"/>
    <w:semiHidden/>
    <w:unhideWhenUsed/>
    <w:rsid w:val="006D3D74"/>
  </w:style>
  <w:style w:type="character" w:customStyle="1" w:styleId="FuzeileZchn">
    <w:name w:val="Fußzeile Zchn"/>
    <w:basedOn w:val="Absatz-Standardschriftart"/>
    <w:link w:val="Fuzeile"/>
    <w:uiPriority w:val="99"/>
    <w:semiHidden/>
    <w:rsid w:val="006D3D74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3569A"/>
    <w:pPr>
      <w:spacing w:after="120"/>
      <w:ind w:left="1757"/>
    </w:pPr>
  </w:style>
  <w:style w:type="paragraph" w:styleId="Listenabsatz">
    <w:name w:val="List Paragraph"/>
    <w:basedOn w:val="Standard"/>
    <w:uiPriority w:val="34"/>
    <w:unhideWhenUsed/>
    <w:qFormat/>
    <w:rsid w:val="0055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ose\AppData\Local\Microsoft\Office\16.0\DTS\en-DE%7bD3A81C91-66D1-4BE7-BC8E-C74BCEAD3C4D%7d\%7b07D2955D-010F-4DBC-9233-1F5A56FAB0D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{07D2955D-010F-4DBC-9233-1F5A56FAB0DF}tf02786999_win32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Jose</dc:creator>
  <cp:keywords/>
  <dc:description/>
  <cp:lastModifiedBy>Michael Sörensen</cp:lastModifiedBy>
  <cp:revision>4</cp:revision>
  <dcterms:created xsi:type="dcterms:W3CDTF">2023-02-23T09:33:00Z</dcterms:created>
  <dcterms:modified xsi:type="dcterms:W3CDTF">2023-05-12T13:28:00Z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